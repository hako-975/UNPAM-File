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3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5817"/>
        <w:gridCol w:w="1559"/>
      </w:tblGrid>
      <w:tr w:rsidR="00237888" w:rsidRPr="00F20A6A" w14:paraId="382C4653" w14:textId="77777777" w:rsidTr="00D540AA">
        <w:tc>
          <w:tcPr>
            <w:tcW w:w="1559" w:type="dxa"/>
          </w:tcPr>
          <w:p w14:paraId="6523E591" w14:textId="1B609271" w:rsidR="00237888" w:rsidRPr="00F20A6A" w:rsidRDefault="00AC6033" w:rsidP="00535062">
            <w:pPr>
              <w:spacing w:before="24"/>
              <w:jc w:val="center"/>
              <w:rPr>
                <w:b/>
                <w:spacing w:val="1"/>
                <w:sz w:val="24"/>
                <w:szCs w:val="24"/>
                <w:lang w:val="id-ID"/>
              </w:rPr>
            </w:pPr>
            <w:bookmarkStart w:id="0" w:name="_Hlk86934327"/>
            <w:r>
              <w:rPr>
                <w:noProof/>
              </w:rPr>
              <w:drawing>
                <wp:inline distT="0" distB="0" distL="0" distR="0" wp14:anchorId="4F849EBD" wp14:editId="0C4355D7">
                  <wp:extent cx="846000" cy="846000"/>
                  <wp:effectExtent l="0" t="0" r="0" b="0"/>
                  <wp:docPr id="20764861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000" cy="8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32EE1" w14:textId="2F630AEA" w:rsidR="00237888" w:rsidRPr="00F20A6A" w:rsidRDefault="00237888" w:rsidP="00AC6033">
            <w:pPr>
              <w:spacing w:before="24"/>
              <w:rPr>
                <w:b/>
                <w:spacing w:val="1"/>
                <w:sz w:val="24"/>
                <w:szCs w:val="24"/>
                <w:lang w:val="id-ID"/>
              </w:rPr>
            </w:pPr>
          </w:p>
        </w:tc>
        <w:tc>
          <w:tcPr>
            <w:tcW w:w="5817" w:type="dxa"/>
          </w:tcPr>
          <w:p w14:paraId="0182ED66" w14:textId="4623DEE0" w:rsidR="00A8433C" w:rsidRPr="00F20A6A" w:rsidRDefault="00A8433C" w:rsidP="00D540AA">
            <w:pPr>
              <w:spacing w:before="24"/>
              <w:jc w:val="center"/>
              <w:rPr>
                <w:b/>
                <w:sz w:val="24"/>
                <w:szCs w:val="24"/>
                <w:lang w:val="id-ID"/>
              </w:rPr>
            </w:pP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I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M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P</w:t>
            </w:r>
            <w:r w:rsidRPr="00F20A6A">
              <w:rPr>
                <w:b/>
                <w:spacing w:val="-3"/>
                <w:sz w:val="24"/>
                <w:szCs w:val="24"/>
                <w:lang w:val="id-ID"/>
              </w:rPr>
              <w:t>L</w:t>
            </w:r>
            <w:r w:rsidRPr="00F20A6A">
              <w:rPr>
                <w:b/>
                <w:sz w:val="24"/>
                <w:szCs w:val="24"/>
                <w:lang w:val="id-ID"/>
              </w:rPr>
              <w:t>E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M</w:t>
            </w:r>
            <w:r w:rsidRPr="00F20A6A">
              <w:rPr>
                <w:b/>
                <w:sz w:val="24"/>
                <w:szCs w:val="24"/>
                <w:lang w:val="id-ID"/>
              </w:rPr>
              <w:t>E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N</w:t>
            </w:r>
            <w:r w:rsidRPr="00F20A6A">
              <w:rPr>
                <w:b/>
                <w:sz w:val="24"/>
                <w:szCs w:val="24"/>
                <w:lang w:val="id-ID"/>
              </w:rPr>
              <w:t>T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A</w:t>
            </w:r>
            <w:r w:rsidRPr="00F20A6A">
              <w:rPr>
                <w:b/>
                <w:spacing w:val="-3"/>
                <w:sz w:val="24"/>
                <w:szCs w:val="24"/>
                <w:lang w:val="id-ID"/>
              </w:rPr>
              <w:t>T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I</w:t>
            </w:r>
            <w:r w:rsidRPr="00F20A6A">
              <w:rPr>
                <w:b/>
                <w:sz w:val="24"/>
                <w:szCs w:val="24"/>
                <w:lang w:val="id-ID"/>
              </w:rPr>
              <w:t xml:space="preserve">ON  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ARR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A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N</w:t>
            </w:r>
            <w:r w:rsidRPr="00F20A6A">
              <w:rPr>
                <w:b/>
                <w:sz w:val="24"/>
                <w:szCs w:val="24"/>
                <w:lang w:val="id-ID"/>
              </w:rPr>
              <w:t>GE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M</w:t>
            </w:r>
            <w:r w:rsidRPr="00F20A6A">
              <w:rPr>
                <w:b/>
                <w:spacing w:val="-3"/>
                <w:sz w:val="24"/>
                <w:szCs w:val="24"/>
                <w:lang w:val="id-ID"/>
              </w:rPr>
              <w:t>E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N</w:t>
            </w:r>
            <w:r w:rsidRPr="00F20A6A">
              <w:rPr>
                <w:b/>
                <w:sz w:val="24"/>
                <w:szCs w:val="24"/>
                <w:lang w:val="id-ID"/>
              </w:rPr>
              <w:t xml:space="preserve">T </w:t>
            </w:r>
            <w:r w:rsidRPr="00F20A6A">
              <w:rPr>
                <w:b/>
                <w:spacing w:val="-2"/>
                <w:sz w:val="24"/>
                <w:szCs w:val="24"/>
                <w:lang w:val="id-ID"/>
              </w:rPr>
              <w:t>F</w:t>
            </w:r>
            <w:r w:rsidRPr="00F20A6A">
              <w:rPr>
                <w:b/>
                <w:sz w:val="24"/>
                <w:szCs w:val="24"/>
                <w:lang w:val="id-ID"/>
              </w:rPr>
              <w:t>O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>R</w:t>
            </w:r>
            <w:r w:rsidRPr="00F20A6A">
              <w:rPr>
                <w:b/>
                <w:sz w:val="24"/>
                <w:szCs w:val="24"/>
                <w:lang w:val="id-ID"/>
              </w:rPr>
              <w:t>M</w:t>
            </w:r>
          </w:p>
          <w:p w14:paraId="16DA007A" w14:textId="71EF9DAC" w:rsidR="00A8433C" w:rsidRPr="00E84088" w:rsidRDefault="00A8433C" w:rsidP="00D540AA">
            <w:pPr>
              <w:spacing w:before="24"/>
              <w:jc w:val="center"/>
              <w:rPr>
                <w:sz w:val="24"/>
                <w:szCs w:val="24"/>
              </w:rPr>
            </w:pPr>
            <w:r w:rsidRPr="00F20A6A">
              <w:rPr>
                <w:b/>
                <w:sz w:val="24"/>
                <w:szCs w:val="24"/>
                <w:lang w:val="id-ID"/>
              </w:rPr>
              <w:t>PROGRAM STUD</w:t>
            </w:r>
            <w:r w:rsidR="00E84088">
              <w:rPr>
                <w:b/>
                <w:sz w:val="24"/>
                <w:szCs w:val="24"/>
              </w:rPr>
              <w:t>I TEKNIK INFORMATIKA</w:t>
            </w:r>
          </w:p>
          <w:p w14:paraId="1627AF7F" w14:textId="77777777" w:rsidR="00237888" w:rsidRDefault="00A8433C" w:rsidP="00D540AA">
            <w:pPr>
              <w:spacing w:before="74"/>
              <w:ind w:right="-65"/>
              <w:jc w:val="center"/>
              <w:rPr>
                <w:b/>
                <w:sz w:val="24"/>
                <w:szCs w:val="24"/>
                <w:lang w:val="id-ID"/>
              </w:rPr>
            </w:pPr>
            <w:r w:rsidRPr="00F20A6A">
              <w:rPr>
                <w:b/>
                <w:sz w:val="24"/>
                <w:szCs w:val="24"/>
                <w:lang w:val="id-ID"/>
              </w:rPr>
              <w:t>U</w:t>
            </w:r>
            <w:r w:rsidRPr="00F20A6A">
              <w:rPr>
                <w:b/>
                <w:spacing w:val="2"/>
                <w:sz w:val="24"/>
                <w:szCs w:val="24"/>
                <w:lang w:val="id-ID"/>
              </w:rPr>
              <w:t>N</w:t>
            </w:r>
            <w:r w:rsidRPr="00F20A6A">
              <w:rPr>
                <w:b/>
                <w:spacing w:val="-2"/>
                <w:sz w:val="24"/>
                <w:szCs w:val="24"/>
                <w:lang w:val="id-ID"/>
              </w:rPr>
              <w:t>I</w:t>
            </w:r>
            <w:r w:rsidRPr="00F20A6A">
              <w:rPr>
                <w:b/>
                <w:sz w:val="24"/>
                <w:szCs w:val="24"/>
                <w:lang w:val="id-ID"/>
              </w:rPr>
              <w:t>VE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R</w:t>
            </w:r>
            <w:r w:rsidRPr="00F20A6A">
              <w:rPr>
                <w:b/>
                <w:sz w:val="24"/>
                <w:szCs w:val="24"/>
                <w:lang w:val="id-ID"/>
              </w:rPr>
              <w:t>SI</w:t>
            </w:r>
            <w:r w:rsidRPr="00F20A6A">
              <w:rPr>
                <w:b/>
                <w:spacing w:val="-3"/>
                <w:sz w:val="24"/>
                <w:szCs w:val="24"/>
                <w:lang w:val="id-ID"/>
              </w:rPr>
              <w:t>T</w:t>
            </w:r>
            <w:r w:rsidRPr="00F20A6A">
              <w:rPr>
                <w:b/>
                <w:sz w:val="24"/>
                <w:szCs w:val="24"/>
                <w:lang w:val="id-ID"/>
              </w:rPr>
              <w:t>AS</w:t>
            </w:r>
            <w:r w:rsidRPr="00F20A6A">
              <w:rPr>
                <w:b/>
                <w:spacing w:val="1"/>
                <w:sz w:val="24"/>
                <w:szCs w:val="24"/>
                <w:lang w:val="id-ID"/>
              </w:rPr>
              <w:t xml:space="preserve"> </w:t>
            </w:r>
            <w:r w:rsidRPr="00F20A6A">
              <w:rPr>
                <w:b/>
                <w:spacing w:val="-2"/>
                <w:sz w:val="24"/>
                <w:szCs w:val="24"/>
                <w:lang w:val="id-ID"/>
              </w:rPr>
              <w:t>P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A</w:t>
            </w:r>
            <w:r w:rsidRPr="00F20A6A">
              <w:rPr>
                <w:b/>
                <w:sz w:val="24"/>
                <w:szCs w:val="24"/>
                <w:lang w:val="id-ID"/>
              </w:rPr>
              <w:t>M</w:t>
            </w:r>
            <w:r w:rsidRPr="00F20A6A">
              <w:rPr>
                <w:b/>
                <w:spacing w:val="2"/>
                <w:sz w:val="24"/>
                <w:szCs w:val="24"/>
                <w:lang w:val="id-ID"/>
              </w:rPr>
              <w:t>U</w:t>
            </w:r>
            <w:r w:rsidRPr="00F20A6A">
              <w:rPr>
                <w:b/>
                <w:spacing w:val="-3"/>
                <w:sz w:val="24"/>
                <w:szCs w:val="24"/>
                <w:lang w:val="id-ID"/>
              </w:rPr>
              <w:t>L</w:t>
            </w:r>
            <w:r w:rsidRPr="00F20A6A">
              <w:rPr>
                <w:b/>
                <w:spacing w:val="-1"/>
                <w:sz w:val="24"/>
                <w:szCs w:val="24"/>
                <w:lang w:val="id-ID"/>
              </w:rPr>
              <w:t>A</w:t>
            </w:r>
            <w:r w:rsidRPr="00F20A6A">
              <w:rPr>
                <w:b/>
                <w:sz w:val="24"/>
                <w:szCs w:val="24"/>
                <w:lang w:val="id-ID"/>
              </w:rPr>
              <w:t>NG</w:t>
            </w:r>
          </w:p>
          <w:p w14:paraId="039A6015" w14:textId="6BB761D5" w:rsidR="00302D7C" w:rsidRPr="00302D7C" w:rsidRDefault="00CA1E6B" w:rsidP="00D540AA">
            <w:pPr>
              <w:spacing w:before="74"/>
              <w:ind w:right="-6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YUDA CELL</w:t>
            </w:r>
          </w:p>
        </w:tc>
        <w:tc>
          <w:tcPr>
            <w:tcW w:w="1559" w:type="dxa"/>
          </w:tcPr>
          <w:p w14:paraId="5464C026" w14:textId="173653AE" w:rsidR="00237888" w:rsidRPr="00F20A6A" w:rsidRDefault="00AC6033" w:rsidP="00535062">
            <w:pPr>
              <w:spacing w:before="24"/>
              <w:jc w:val="center"/>
              <w:rPr>
                <w:b/>
                <w:spacing w:val="1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D439A71" wp14:editId="1A34FA94">
                  <wp:extent cx="846000" cy="846000"/>
                  <wp:effectExtent l="0" t="0" r="0" b="0"/>
                  <wp:docPr id="2969979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000" cy="8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88D05" w14:textId="3691149A" w:rsidR="00403FA0" w:rsidRPr="00F20A6A" w:rsidRDefault="00000000">
      <w:pPr>
        <w:spacing w:line="200" w:lineRule="exact"/>
        <w:rPr>
          <w:lang w:val="id-ID"/>
        </w:rPr>
      </w:pPr>
      <w:r>
        <w:rPr>
          <w:lang w:val="id-ID"/>
        </w:rPr>
        <w:pict w14:anchorId="60FBC4B5">
          <v:group id="_x0000_s1027" style="position:absolute;margin-left:70.2pt;margin-top:5.3pt;width:455.15pt;height:0;z-index:-251658752;mso-position-horizontal-relative:page;mso-position-vertical-relative:text" coordorigin="1404,1363" coordsize="9103,0">
            <v:shape id="_x0000_s1028" style="position:absolute;left:1404;top:1363;width:9103;height:0" coordorigin="1404,1363" coordsize="9103,0" path="m1404,1363r9103,e" filled="f" strokeweight="1.56pt">
              <v:path arrowok="t"/>
            </v:shape>
            <w10:wrap anchorx="page"/>
          </v:group>
        </w:pict>
      </w:r>
      <w:r>
        <w:rPr>
          <w:lang w:val="id-ID"/>
        </w:rPr>
        <w:pict w14:anchorId="4C1F1F2C">
          <v:group id="_x0000_s1029" style="position:absolute;margin-left:70.15pt;margin-top:2.3pt;width:455.15pt;height:0;z-index:-251659776;mso-position-horizontal-relative:page;mso-position-vertical-relative:text" coordorigin="1403,1297" coordsize="9103,0">
            <v:shape id="_x0000_s1030" style="position:absolute;left:1403;top:1297;width:9103;height:0" coordorigin="1403,1297" coordsize="9103,0" path="m1403,1297r9103,e" filled="f" strokeweight=".48pt">
              <v:path arrowok="t"/>
            </v:shape>
            <w10:wrap anchorx="page"/>
          </v:group>
        </w:pict>
      </w:r>
    </w:p>
    <w:bookmarkEnd w:id="0"/>
    <w:p w14:paraId="6A82D4ED" w14:textId="3693F43F" w:rsidR="005E5413" w:rsidRPr="00D8702F" w:rsidRDefault="008F4E4A" w:rsidP="00C056E0">
      <w:pPr>
        <w:ind w:right="-490"/>
        <w:contextualSpacing/>
        <w:jc w:val="center"/>
        <w:rPr>
          <w:b/>
          <w:bCs/>
          <w:sz w:val="24"/>
          <w:szCs w:val="24"/>
        </w:rPr>
      </w:pPr>
      <w:r w:rsidRPr="00D8702F">
        <w:rPr>
          <w:b/>
          <w:bCs/>
          <w:sz w:val="24"/>
          <w:szCs w:val="24"/>
          <w:lang w:val="id-ID"/>
        </w:rPr>
        <w:t xml:space="preserve">Implementasi Kerja Sama di Bidang </w:t>
      </w:r>
      <w:r w:rsidR="00090925" w:rsidRPr="00D8702F">
        <w:rPr>
          <w:b/>
          <w:bCs/>
          <w:sz w:val="24"/>
          <w:szCs w:val="24"/>
        </w:rPr>
        <w:t>Pendidikan/</w:t>
      </w:r>
      <w:proofErr w:type="spellStart"/>
      <w:r w:rsidR="00090925" w:rsidRPr="00D8702F">
        <w:rPr>
          <w:b/>
          <w:bCs/>
          <w:sz w:val="24"/>
          <w:szCs w:val="24"/>
        </w:rPr>
        <w:t>Penelitian</w:t>
      </w:r>
      <w:proofErr w:type="spellEnd"/>
      <w:r w:rsidR="00090925" w:rsidRPr="00D8702F">
        <w:rPr>
          <w:b/>
          <w:bCs/>
          <w:sz w:val="24"/>
          <w:szCs w:val="24"/>
        </w:rPr>
        <w:t>/</w:t>
      </w:r>
      <w:proofErr w:type="spellStart"/>
      <w:r w:rsidR="00090925" w:rsidRPr="00D8702F">
        <w:rPr>
          <w:b/>
          <w:bCs/>
          <w:sz w:val="24"/>
          <w:szCs w:val="24"/>
        </w:rPr>
        <w:t>Pengabdian</w:t>
      </w:r>
      <w:proofErr w:type="spellEnd"/>
    </w:p>
    <w:p w14:paraId="0EDB0E32" w14:textId="0EBF8FD1" w:rsidR="005E5413" w:rsidRPr="00F20A6A" w:rsidRDefault="005E5413" w:rsidP="00C056E0">
      <w:pPr>
        <w:ind w:right="-490"/>
        <w:contextualSpacing/>
        <w:jc w:val="center"/>
        <w:rPr>
          <w:position w:val="-1"/>
          <w:sz w:val="24"/>
          <w:szCs w:val="24"/>
          <w:lang w:val="id-ID"/>
        </w:rPr>
      </w:pPr>
      <w:r w:rsidRPr="00F20A6A">
        <w:rPr>
          <w:position w:val="-1"/>
          <w:sz w:val="24"/>
          <w:szCs w:val="24"/>
          <w:lang w:val="id-ID"/>
        </w:rPr>
        <w:t xml:space="preserve">Nomor : </w:t>
      </w:r>
      <w:r w:rsidR="00CA1E6B" w:rsidRPr="00CA1E6B">
        <w:rPr>
          <w:position w:val="-1"/>
          <w:sz w:val="24"/>
          <w:szCs w:val="24"/>
          <w:lang w:val="id-ID"/>
        </w:rPr>
        <w:t>041033/IA/2023/9420</w:t>
      </w:r>
    </w:p>
    <w:p w14:paraId="49A9622D" w14:textId="77777777" w:rsidR="008F4E4A" w:rsidRPr="00F20A6A" w:rsidRDefault="008F4E4A" w:rsidP="00C056E0">
      <w:pPr>
        <w:ind w:right="-490"/>
        <w:contextualSpacing/>
        <w:jc w:val="center"/>
        <w:rPr>
          <w:position w:val="-1"/>
          <w:sz w:val="24"/>
          <w:szCs w:val="24"/>
          <w:lang w:val="id-ID"/>
        </w:rPr>
      </w:pPr>
    </w:p>
    <w:p w14:paraId="7BD16A47" w14:textId="5E8C8F3D" w:rsidR="00A8433C" w:rsidRPr="00F20A6A" w:rsidRDefault="00A8433C" w:rsidP="00C056E0">
      <w:pPr>
        <w:ind w:right="-490"/>
        <w:contextualSpacing/>
        <w:jc w:val="both"/>
        <w:rPr>
          <w:position w:val="-1"/>
          <w:sz w:val="24"/>
          <w:szCs w:val="24"/>
          <w:lang w:val="id-ID"/>
        </w:rPr>
      </w:pPr>
      <w:r w:rsidRPr="00F20A6A">
        <w:rPr>
          <w:sz w:val="24"/>
          <w:szCs w:val="24"/>
          <w:lang w:val="id-ID"/>
        </w:rPr>
        <w:t xml:space="preserve">  Yang bertandatangan di bawah ini: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"/>
        <w:gridCol w:w="5954"/>
      </w:tblGrid>
      <w:tr w:rsidR="00A8433C" w:rsidRPr="00F20A6A" w14:paraId="314E3F3B" w14:textId="77777777" w:rsidTr="00032867">
        <w:tc>
          <w:tcPr>
            <w:tcW w:w="3114" w:type="dxa"/>
          </w:tcPr>
          <w:p w14:paraId="4DCFBB85" w14:textId="77777777" w:rsidR="00A8433C" w:rsidRPr="00F20A6A" w:rsidRDefault="00A8433C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3559B057" w14:textId="77777777" w:rsidR="00A8433C" w:rsidRPr="00F20A6A" w:rsidRDefault="00A8433C" w:rsidP="00C056E0">
            <w:pPr>
              <w:pStyle w:val="BodyText"/>
              <w:tabs>
                <w:tab w:val="left" w:pos="2833"/>
              </w:tabs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:</w:t>
            </w:r>
          </w:p>
        </w:tc>
        <w:tc>
          <w:tcPr>
            <w:tcW w:w="5954" w:type="dxa"/>
          </w:tcPr>
          <w:p w14:paraId="4CCEB6F9" w14:textId="6CE268DF" w:rsidR="00A8433C" w:rsidRPr="00E04645" w:rsidRDefault="002B57FD" w:rsidP="00C056E0">
            <w:pPr>
              <w:pStyle w:val="BodyText"/>
              <w:tabs>
                <w:tab w:val="left" w:pos="2833"/>
              </w:tabs>
              <w:contextualSpacing/>
            </w:pPr>
            <w:proofErr w:type="spellStart"/>
            <w:r>
              <w:t>Achmad</w:t>
            </w:r>
            <w:proofErr w:type="spellEnd"/>
            <w:r>
              <w:t xml:space="preserve"> </w:t>
            </w:r>
            <w:proofErr w:type="spellStart"/>
            <w:r>
              <w:t>Udin</w:t>
            </w:r>
            <w:proofErr w:type="spellEnd"/>
            <w:r>
              <w:t xml:space="preserve"> </w:t>
            </w:r>
            <w:proofErr w:type="spellStart"/>
            <w:r>
              <w:t>Zailani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</w:tr>
      <w:tr w:rsidR="00A8433C" w:rsidRPr="00F20A6A" w14:paraId="0DCE1D19" w14:textId="77777777" w:rsidTr="00032867">
        <w:tc>
          <w:tcPr>
            <w:tcW w:w="3114" w:type="dxa"/>
          </w:tcPr>
          <w:p w14:paraId="21DC8CEF" w14:textId="28880475" w:rsidR="00393538" w:rsidRPr="00393538" w:rsidRDefault="00A8433C" w:rsidP="00C056E0">
            <w:pPr>
              <w:pStyle w:val="BodyText"/>
              <w:tabs>
                <w:tab w:val="left" w:pos="2833"/>
              </w:tabs>
              <w:ind w:left="37"/>
              <w:contextualSpacing/>
            </w:pPr>
            <w:r w:rsidRPr="00F20A6A">
              <w:rPr>
                <w:lang w:val="id-ID"/>
              </w:rPr>
              <w:t xml:space="preserve">Nama </w:t>
            </w:r>
            <w:proofErr w:type="spellStart"/>
            <w:r w:rsidRPr="00F20A6A">
              <w:rPr>
                <w:lang w:val="id-ID"/>
              </w:rPr>
              <w:t>Instans</w:t>
            </w:r>
            <w:r w:rsidR="00393538">
              <w:t>i</w:t>
            </w:r>
            <w:proofErr w:type="spellEnd"/>
          </w:p>
        </w:tc>
        <w:tc>
          <w:tcPr>
            <w:tcW w:w="283" w:type="dxa"/>
          </w:tcPr>
          <w:p w14:paraId="25175FC7" w14:textId="2FD0D244" w:rsidR="00393538" w:rsidRPr="00393538" w:rsidRDefault="00A8433C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0CC21C8E" w14:textId="051FCB8F" w:rsidR="00393538" w:rsidRPr="00E04645" w:rsidRDefault="00E84088" w:rsidP="00C056E0">
            <w:pPr>
              <w:pStyle w:val="BodyText"/>
              <w:tabs>
                <w:tab w:val="left" w:pos="2833"/>
              </w:tabs>
              <w:contextualSpacing/>
            </w:pPr>
            <w:r>
              <w:t>Universitas Pamulang</w:t>
            </w:r>
          </w:p>
        </w:tc>
      </w:tr>
      <w:tr w:rsidR="00A8433C" w:rsidRPr="00F20A6A" w14:paraId="4FC9BEAF" w14:textId="77777777" w:rsidTr="00032867">
        <w:tc>
          <w:tcPr>
            <w:tcW w:w="3114" w:type="dxa"/>
          </w:tcPr>
          <w:p w14:paraId="373F13AF" w14:textId="77777777" w:rsidR="00A8433C" w:rsidRPr="00F20A6A" w:rsidRDefault="00A8433C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Jabatan</w:t>
            </w:r>
          </w:p>
        </w:tc>
        <w:tc>
          <w:tcPr>
            <w:tcW w:w="283" w:type="dxa"/>
          </w:tcPr>
          <w:p w14:paraId="09E304FB" w14:textId="77777777" w:rsidR="00A8433C" w:rsidRPr="00F20A6A" w:rsidRDefault="00A8433C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6542D3F1" w14:textId="02E13BAC" w:rsidR="00A8433C" w:rsidRPr="00E04645" w:rsidRDefault="00E84088" w:rsidP="00C056E0">
            <w:pPr>
              <w:pStyle w:val="BodyText"/>
              <w:tabs>
                <w:tab w:val="left" w:pos="2833"/>
              </w:tabs>
              <w:contextualSpacing/>
            </w:pPr>
            <w:r>
              <w:t xml:space="preserve">Ketua Program </w:t>
            </w:r>
            <w:proofErr w:type="spellStart"/>
            <w:r>
              <w:t>Studi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</w:p>
        </w:tc>
      </w:tr>
      <w:tr w:rsidR="00A8433C" w:rsidRPr="00F20A6A" w14:paraId="69F37260" w14:textId="77777777" w:rsidTr="00032867">
        <w:tc>
          <w:tcPr>
            <w:tcW w:w="3114" w:type="dxa"/>
          </w:tcPr>
          <w:p w14:paraId="09A51C44" w14:textId="77777777" w:rsidR="00A8433C" w:rsidRPr="00F20A6A" w:rsidRDefault="00A8433C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14:paraId="1E3A0445" w14:textId="77777777" w:rsidR="00A8433C" w:rsidRPr="00F20A6A" w:rsidRDefault="00A8433C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32C27AF2" w14:textId="0ECA5ABE" w:rsidR="00A8433C" w:rsidRPr="00F20A6A" w:rsidRDefault="002B57FD" w:rsidP="00C056E0">
            <w:pPr>
              <w:pStyle w:val="BodyText"/>
              <w:tabs>
                <w:tab w:val="left" w:pos="2833"/>
              </w:tabs>
              <w:contextualSpacing/>
              <w:rPr>
                <w:lang w:val="id-ID"/>
              </w:rPr>
            </w:pPr>
            <w:proofErr w:type="spellStart"/>
            <w:r>
              <w:t>Jl</w:t>
            </w:r>
            <w:proofErr w:type="spellEnd"/>
            <w:r>
              <w:t xml:space="preserve"> Raya </w:t>
            </w:r>
            <w:proofErr w:type="spellStart"/>
            <w:r>
              <w:t>Puspiptek</w:t>
            </w:r>
            <w:proofErr w:type="spellEnd"/>
            <w:r>
              <w:t xml:space="preserve"> No.46 </w:t>
            </w:r>
            <w:proofErr w:type="spellStart"/>
            <w:r>
              <w:t>Buaran</w:t>
            </w:r>
            <w:proofErr w:type="spellEnd"/>
            <w:r>
              <w:t xml:space="preserve">,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Serpong</w:t>
            </w:r>
            <w:proofErr w:type="spellEnd"/>
            <w:r>
              <w:t>, Kota Tangerang Selatan-Indonesia</w:t>
            </w:r>
          </w:p>
        </w:tc>
      </w:tr>
    </w:tbl>
    <w:p w14:paraId="25AE42E0" w14:textId="1C455A5C" w:rsidR="00A8433C" w:rsidRDefault="0068426E" w:rsidP="00C056E0">
      <w:pPr>
        <w:pStyle w:val="BodyText"/>
        <w:ind w:left="142"/>
        <w:contextualSpacing/>
        <w:jc w:val="both"/>
        <w:rPr>
          <w:rFonts w:eastAsia="Calibri"/>
          <w:b/>
        </w:rPr>
      </w:pPr>
      <w:proofErr w:type="spellStart"/>
      <w:r w:rsidRPr="008F585A">
        <w:rPr>
          <w:rFonts w:eastAsia="Calibri"/>
        </w:rPr>
        <w:t>Selanjutnya</w:t>
      </w:r>
      <w:proofErr w:type="spellEnd"/>
      <w:r w:rsidRPr="008F585A">
        <w:rPr>
          <w:rFonts w:eastAsia="Calibri"/>
        </w:rPr>
        <w:t xml:space="preserve"> </w:t>
      </w:r>
      <w:proofErr w:type="spellStart"/>
      <w:r w:rsidRPr="008F585A">
        <w:rPr>
          <w:rFonts w:eastAsia="Calibri"/>
        </w:rPr>
        <w:t>disebut</w:t>
      </w:r>
      <w:proofErr w:type="spellEnd"/>
      <w:r w:rsidRPr="008F585A">
        <w:rPr>
          <w:rFonts w:eastAsia="Calibri"/>
        </w:rPr>
        <w:t xml:space="preserve"> </w:t>
      </w:r>
      <w:r w:rsidRPr="008F585A">
        <w:rPr>
          <w:rFonts w:eastAsia="Calibri"/>
          <w:b/>
        </w:rPr>
        <w:t>PIHAK PERTAMA</w:t>
      </w:r>
      <w:r>
        <w:rPr>
          <w:rFonts w:eastAsia="Calibri"/>
          <w:b/>
        </w:rPr>
        <w:t>,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"/>
        <w:gridCol w:w="5954"/>
      </w:tblGrid>
      <w:tr w:rsidR="00393538" w:rsidRPr="00E04645" w14:paraId="244873D0" w14:textId="77777777" w:rsidTr="00393538">
        <w:tc>
          <w:tcPr>
            <w:tcW w:w="3114" w:type="dxa"/>
          </w:tcPr>
          <w:p w14:paraId="597B0EE2" w14:textId="60DE0048" w:rsidR="00393538" w:rsidRPr="00F20A6A" w:rsidRDefault="00393538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5CE3D0C8" w14:textId="77777777" w:rsidR="00393538" w:rsidRPr="00F20A6A" w:rsidRDefault="00393538" w:rsidP="00C056E0">
            <w:pPr>
              <w:pStyle w:val="BodyText"/>
              <w:tabs>
                <w:tab w:val="left" w:pos="2833"/>
              </w:tabs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:</w:t>
            </w:r>
          </w:p>
        </w:tc>
        <w:tc>
          <w:tcPr>
            <w:tcW w:w="5954" w:type="dxa"/>
          </w:tcPr>
          <w:p w14:paraId="2ACD627F" w14:textId="0A373EE6" w:rsidR="00393538" w:rsidRPr="00E04645" w:rsidRDefault="00CA1E6B" w:rsidP="00C056E0">
            <w:pPr>
              <w:pStyle w:val="BodyText"/>
              <w:tabs>
                <w:tab w:val="left" w:pos="2833"/>
              </w:tabs>
              <w:contextualSpacing/>
            </w:pPr>
            <w:proofErr w:type="spellStart"/>
            <w:r>
              <w:t>Ngatino</w:t>
            </w:r>
            <w:proofErr w:type="spellEnd"/>
          </w:p>
        </w:tc>
      </w:tr>
      <w:tr w:rsidR="00393538" w:rsidRPr="00E04645" w14:paraId="03276895" w14:textId="77777777" w:rsidTr="00393538">
        <w:tc>
          <w:tcPr>
            <w:tcW w:w="3114" w:type="dxa"/>
          </w:tcPr>
          <w:p w14:paraId="7A8342F9" w14:textId="47241C23" w:rsidR="00393538" w:rsidRPr="00F20A6A" w:rsidRDefault="00393538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Nama Instansi</w:t>
            </w:r>
          </w:p>
        </w:tc>
        <w:tc>
          <w:tcPr>
            <w:tcW w:w="283" w:type="dxa"/>
          </w:tcPr>
          <w:p w14:paraId="43D06015" w14:textId="57F3D0B0" w:rsidR="00393538" w:rsidRPr="00393538" w:rsidRDefault="00393538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2C02D162" w14:textId="166E7122" w:rsidR="00393538" w:rsidRPr="00CA1E6B" w:rsidRDefault="00CA1E6B" w:rsidP="00C056E0">
            <w:pPr>
              <w:pStyle w:val="BodyText"/>
              <w:tabs>
                <w:tab w:val="left" w:pos="2833"/>
              </w:tabs>
              <w:contextualSpacing/>
            </w:pPr>
            <w:r w:rsidRPr="00CA1E6B">
              <w:t>Yuda Cell</w:t>
            </w:r>
          </w:p>
        </w:tc>
      </w:tr>
      <w:tr w:rsidR="00393538" w:rsidRPr="00E04645" w14:paraId="6C0A4CFB" w14:textId="77777777" w:rsidTr="00393538">
        <w:tc>
          <w:tcPr>
            <w:tcW w:w="3114" w:type="dxa"/>
          </w:tcPr>
          <w:p w14:paraId="4B60C3C7" w14:textId="66E51685" w:rsidR="00393538" w:rsidRPr="00F20A6A" w:rsidRDefault="00393538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Jabatan</w:t>
            </w:r>
          </w:p>
        </w:tc>
        <w:tc>
          <w:tcPr>
            <w:tcW w:w="283" w:type="dxa"/>
          </w:tcPr>
          <w:p w14:paraId="54AE72D3" w14:textId="77777777" w:rsidR="00393538" w:rsidRPr="00F20A6A" w:rsidRDefault="00393538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4377F54C" w14:textId="4B62941B" w:rsidR="00393538" w:rsidRPr="00CA1E6B" w:rsidRDefault="00CA1E6B" w:rsidP="00C056E0">
            <w:pPr>
              <w:pStyle w:val="BodyText"/>
              <w:tabs>
                <w:tab w:val="left" w:pos="2833"/>
              </w:tabs>
              <w:contextualSpacing/>
            </w:pPr>
            <w:proofErr w:type="spellStart"/>
            <w:r>
              <w:t>Pemilik</w:t>
            </w:r>
            <w:proofErr w:type="spellEnd"/>
          </w:p>
        </w:tc>
      </w:tr>
      <w:tr w:rsidR="00393538" w:rsidRPr="00F20A6A" w14:paraId="4994C52B" w14:textId="77777777" w:rsidTr="00393538">
        <w:tc>
          <w:tcPr>
            <w:tcW w:w="3114" w:type="dxa"/>
          </w:tcPr>
          <w:p w14:paraId="6D354810" w14:textId="7D9DC8D9" w:rsidR="00393538" w:rsidRPr="00F20A6A" w:rsidRDefault="00393538" w:rsidP="00C056E0">
            <w:pPr>
              <w:pStyle w:val="BodyText"/>
              <w:tabs>
                <w:tab w:val="left" w:pos="2833"/>
              </w:tabs>
              <w:ind w:left="37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14:paraId="2223BAF5" w14:textId="77777777" w:rsidR="00393538" w:rsidRPr="00F20A6A" w:rsidRDefault="00393538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954" w:type="dxa"/>
          </w:tcPr>
          <w:p w14:paraId="4FC8132F" w14:textId="4DB633F0" w:rsidR="00393538" w:rsidRPr="00CA1E6B" w:rsidRDefault="00445DD1" w:rsidP="00C056E0">
            <w:pPr>
              <w:pStyle w:val="BodyText"/>
              <w:tabs>
                <w:tab w:val="left" w:pos="2833"/>
              </w:tabs>
              <w:contextualSpacing/>
            </w:pPr>
            <w:r>
              <w:t xml:space="preserve">Jl. AMD </w:t>
            </w:r>
            <w:proofErr w:type="spellStart"/>
            <w:r>
              <w:t>Babakan</w:t>
            </w:r>
            <w:proofErr w:type="spellEnd"/>
            <w:r>
              <w:t xml:space="preserve"> Pocis no. 88 RT04/RW02,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Bakti</w:t>
            </w:r>
            <w:proofErr w:type="spellEnd"/>
            <w:r>
              <w:t xml:space="preserve"> Jaya,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Setu</w:t>
            </w:r>
            <w:proofErr w:type="spellEnd"/>
            <w:r>
              <w:t>, Kota Tangerang Selatan, Prov. Banten. Kode Pos 15315.</w:t>
            </w:r>
          </w:p>
        </w:tc>
      </w:tr>
    </w:tbl>
    <w:p w14:paraId="67092F70" w14:textId="2BA83D96" w:rsidR="0068426E" w:rsidRDefault="0068426E" w:rsidP="00C056E0">
      <w:pPr>
        <w:pStyle w:val="BodyText"/>
        <w:ind w:left="142"/>
        <w:contextualSpacing/>
        <w:jc w:val="both"/>
        <w:rPr>
          <w:rFonts w:eastAsia="Calibri"/>
          <w:b/>
        </w:rPr>
      </w:pPr>
      <w:proofErr w:type="spellStart"/>
      <w:r w:rsidRPr="008F585A">
        <w:rPr>
          <w:rFonts w:eastAsia="Calibri"/>
        </w:rPr>
        <w:t>Selanjutnya</w:t>
      </w:r>
      <w:proofErr w:type="spellEnd"/>
      <w:r w:rsidRPr="008F585A">
        <w:rPr>
          <w:rFonts w:eastAsia="Calibri"/>
        </w:rPr>
        <w:t xml:space="preserve"> </w:t>
      </w:r>
      <w:proofErr w:type="spellStart"/>
      <w:r w:rsidRPr="008F585A">
        <w:rPr>
          <w:rFonts w:eastAsia="Calibri"/>
        </w:rPr>
        <w:t>disebut</w:t>
      </w:r>
      <w:proofErr w:type="spellEnd"/>
      <w:r w:rsidRPr="008F585A">
        <w:rPr>
          <w:rFonts w:eastAsia="Calibri"/>
        </w:rPr>
        <w:t xml:space="preserve"> </w:t>
      </w:r>
      <w:r w:rsidRPr="008F585A">
        <w:rPr>
          <w:rFonts w:eastAsia="Calibri"/>
          <w:b/>
        </w:rPr>
        <w:t xml:space="preserve">PIHAK </w:t>
      </w:r>
      <w:r>
        <w:rPr>
          <w:rFonts w:eastAsia="Calibri"/>
          <w:b/>
        </w:rPr>
        <w:t>KEDUA.</w:t>
      </w:r>
    </w:p>
    <w:p w14:paraId="65F9E280" w14:textId="77777777" w:rsidR="0068426E" w:rsidRPr="00F20A6A" w:rsidRDefault="0068426E" w:rsidP="00C056E0">
      <w:pPr>
        <w:pStyle w:val="BodyText"/>
        <w:contextualSpacing/>
        <w:jc w:val="both"/>
        <w:rPr>
          <w:lang w:val="id-ID"/>
        </w:rPr>
      </w:pPr>
    </w:p>
    <w:p w14:paraId="638BF3C3" w14:textId="6D805BF3" w:rsidR="00A8433C" w:rsidRPr="00F20A6A" w:rsidRDefault="00A8433C" w:rsidP="00C056E0">
      <w:pPr>
        <w:pStyle w:val="BodyText"/>
        <w:ind w:left="142"/>
        <w:contextualSpacing/>
        <w:jc w:val="both"/>
        <w:rPr>
          <w:lang w:val="id-ID"/>
        </w:rPr>
      </w:pPr>
      <w:r w:rsidRPr="00F20A6A">
        <w:rPr>
          <w:lang w:val="id-ID"/>
        </w:rPr>
        <w:t xml:space="preserve">Dengan ini menerangkan </w:t>
      </w:r>
      <w:r w:rsidR="006E2B19" w:rsidRPr="00CA1E6B">
        <w:t>Mahasiswa</w:t>
      </w:r>
      <w:r w:rsidRPr="00B64B8E">
        <w:rPr>
          <w:lang w:val="id-ID"/>
        </w:rPr>
        <w:t xml:space="preserve"> </w:t>
      </w:r>
      <w:r w:rsidRPr="00F20A6A">
        <w:rPr>
          <w:lang w:val="id-ID"/>
        </w:rPr>
        <w:t>Program Studi</w:t>
      </w:r>
      <w:r w:rsidR="002B57FD">
        <w:t xml:space="preserve"> Teknik </w:t>
      </w:r>
      <w:proofErr w:type="spellStart"/>
      <w:r w:rsidR="002B57FD">
        <w:t>Informatika</w:t>
      </w:r>
      <w:proofErr w:type="spellEnd"/>
      <w:r w:rsidRPr="00F20A6A">
        <w:rPr>
          <w:lang w:val="id-ID"/>
        </w:rPr>
        <w:t xml:space="preserve"> S-1 </w:t>
      </w:r>
      <w:r w:rsidR="006E2B19">
        <w:t>Universitas Pamulang</w:t>
      </w:r>
      <w:r w:rsidRPr="00F20A6A">
        <w:rPr>
          <w:lang w:val="id-ID"/>
        </w:rPr>
        <w:t xml:space="preserve"> berikut ini</w:t>
      </w:r>
      <w:r w:rsidR="002B57FD">
        <w:t xml:space="preserve"> </w:t>
      </w:r>
      <w:r w:rsidRPr="00F20A6A">
        <w:rPr>
          <w:lang w:val="id-ID"/>
        </w:rPr>
        <w:t>: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698"/>
        <w:gridCol w:w="3420"/>
        <w:gridCol w:w="2032"/>
        <w:gridCol w:w="3347"/>
      </w:tblGrid>
      <w:tr w:rsidR="00A8433C" w:rsidRPr="00F20A6A" w14:paraId="44AF6AFE" w14:textId="77777777" w:rsidTr="006E2B19">
        <w:tc>
          <w:tcPr>
            <w:tcW w:w="698" w:type="dxa"/>
          </w:tcPr>
          <w:p w14:paraId="2AF055F5" w14:textId="77777777" w:rsidR="00A8433C" w:rsidRPr="00F20A6A" w:rsidRDefault="00A8433C" w:rsidP="00C056E0">
            <w:pPr>
              <w:pStyle w:val="BodyText"/>
              <w:contextualSpacing/>
              <w:jc w:val="center"/>
              <w:rPr>
                <w:lang w:val="id-ID"/>
              </w:rPr>
            </w:pPr>
            <w:r w:rsidRPr="00F20A6A">
              <w:rPr>
                <w:lang w:val="id-ID"/>
              </w:rPr>
              <w:t>No.</w:t>
            </w:r>
          </w:p>
        </w:tc>
        <w:tc>
          <w:tcPr>
            <w:tcW w:w="3420" w:type="dxa"/>
          </w:tcPr>
          <w:p w14:paraId="611E50A6" w14:textId="28B54D98" w:rsidR="00A8433C" w:rsidRPr="00E84088" w:rsidRDefault="00A8433C" w:rsidP="00C056E0">
            <w:pPr>
              <w:pStyle w:val="BodyText"/>
              <w:contextualSpacing/>
              <w:jc w:val="center"/>
            </w:pPr>
            <w:r w:rsidRPr="00F20A6A">
              <w:rPr>
                <w:lang w:val="id-ID"/>
              </w:rPr>
              <w:t xml:space="preserve">Nama </w:t>
            </w:r>
            <w:proofErr w:type="spellStart"/>
            <w:r w:rsidR="006E2B19">
              <w:t>Dosen</w:t>
            </w:r>
            <w:proofErr w:type="spellEnd"/>
            <w:r w:rsidR="006E2B19">
              <w:t>/Mahasiswa</w:t>
            </w:r>
          </w:p>
        </w:tc>
        <w:tc>
          <w:tcPr>
            <w:tcW w:w="2032" w:type="dxa"/>
          </w:tcPr>
          <w:p w14:paraId="6308D66E" w14:textId="593571CF" w:rsidR="00A8433C" w:rsidRPr="006E2B19" w:rsidRDefault="006E2B19" w:rsidP="00C056E0">
            <w:pPr>
              <w:pStyle w:val="BodyText"/>
              <w:contextualSpacing/>
              <w:jc w:val="center"/>
            </w:pPr>
            <w:r>
              <w:t>NIDN/NIM</w:t>
            </w:r>
          </w:p>
        </w:tc>
        <w:tc>
          <w:tcPr>
            <w:tcW w:w="3347" w:type="dxa"/>
          </w:tcPr>
          <w:p w14:paraId="651729E7" w14:textId="77777777" w:rsidR="00A8433C" w:rsidRPr="00F20A6A" w:rsidRDefault="00A8433C" w:rsidP="00C056E0">
            <w:pPr>
              <w:pStyle w:val="BodyText"/>
              <w:contextualSpacing/>
              <w:jc w:val="center"/>
              <w:rPr>
                <w:lang w:val="id-ID"/>
              </w:rPr>
            </w:pPr>
            <w:r w:rsidRPr="00F20A6A">
              <w:rPr>
                <w:lang w:val="id-ID"/>
              </w:rPr>
              <w:t>Keterangan</w:t>
            </w:r>
          </w:p>
        </w:tc>
      </w:tr>
      <w:tr w:rsidR="00A8433C" w:rsidRPr="00F20A6A" w14:paraId="4594F4D4" w14:textId="77777777" w:rsidTr="006E2B19">
        <w:tc>
          <w:tcPr>
            <w:tcW w:w="698" w:type="dxa"/>
          </w:tcPr>
          <w:p w14:paraId="18A87794" w14:textId="77777777" w:rsidR="00A8433C" w:rsidRPr="00F20A6A" w:rsidRDefault="00A8433C" w:rsidP="00C056E0">
            <w:pPr>
              <w:pStyle w:val="BodyText"/>
              <w:contextualSpacing/>
              <w:jc w:val="center"/>
              <w:rPr>
                <w:lang w:val="id-ID"/>
              </w:rPr>
            </w:pPr>
            <w:r w:rsidRPr="00F20A6A">
              <w:rPr>
                <w:lang w:val="id-ID"/>
              </w:rPr>
              <w:t>1</w:t>
            </w:r>
          </w:p>
        </w:tc>
        <w:tc>
          <w:tcPr>
            <w:tcW w:w="3420" w:type="dxa"/>
          </w:tcPr>
          <w:p w14:paraId="1200326C" w14:textId="61F5427A" w:rsidR="00A8433C" w:rsidRPr="000E569A" w:rsidRDefault="00CA1E6B" w:rsidP="00C056E0">
            <w:pPr>
              <w:pStyle w:val="BodyText"/>
              <w:contextualSpacing/>
              <w:jc w:val="center"/>
            </w:pPr>
            <w:r w:rsidRPr="00CA1E6B">
              <w:t>ANDRI FIRMAN SAPUTRA</w:t>
            </w:r>
          </w:p>
        </w:tc>
        <w:tc>
          <w:tcPr>
            <w:tcW w:w="2032" w:type="dxa"/>
          </w:tcPr>
          <w:p w14:paraId="2C9B21EB" w14:textId="4F13DEB7" w:rsidR="00A8433C" w:rsidRPr="000E569A" w:rsidRDefault="00CA1E6B" w:rsidP="00C056E0">
            <w:pPr>
              <w:pStyle w:val="BodyText"/>
              <w:contextualSpacing/>
              <w:jc w:val="center"/>
            </w:pPr>
            <w:r w:rsidRPr="00180852">
              <w:t>201011402125</w:t>
            </w:r>
          </w:p>
        </w:tc>
        <w:tc>
          <w:tcPr>
            <w:tcW w:w="3347" w:type="dxa"/>
          </w:tcPr>
          <w:p w14:paraId="5670EF30" w14:textId="772FFDEC" w:rsidR="00A8433C" w:rsidRPr="006E2B19" w:rsidRDefault="00A8433C" w:rsidP="00C056E0">
            <w:pPr>
              <w:pStyle w:val="BodyText"/>
              <w:contextualSpacing/>
              <w:jc w:val="center"/>
            </w:pPr>
            <w:r w:rsidRPr="00F20A6A">
              <w:rPr>
                <w:lang w:val="id-ID"/>
              </w:rPr>
              <w:t>Peserta</w:t>
            </w:r>
          </w:p>
        </w:tc>
      </w:tr>
      <w:tr w:rsidR="00A8433C" w:rsidRPr="00F20A6A" w14:paraId="33755F5B" w14:textId="77777777" w:rsidTr="006E2B19">
        <w:tc>
          <w:tcPr>
            <w:tcW w:w="698" w:type="dxa"/>
          </w:tcPr>
          <w:p w14:paraId="7E815489" w14:textId="77777777" w:rsidR="00A8433C" w:rsidRPr="00F20A6A" w:rsidRDefault="00A8433C" w:rsidP="00C056E0">
            <w:pPr>
              <w:pStyle w:val="BodyText"/>
              <w:contextualSpacing/>
              <w:jc w:val="center"/>
              <w:rPr>
                <w:lang w:val="id-ID"/>
              </w:rPr>
            </w:pPr>
            <w:r w:rsidRPr="00F20A6A">
              <w:rPr>
                <w:lang w:val="id-ID"/>
              </w:rPr>
              <w:t>2</w:t>
            </w:r>
          </w:p>
        </w:tc>
        <w:tc>
          <w:tcPr>
            <w:tcW w:w="3420" w:type="dxa"/>
          </w:tcPr>
          <w:p w14:paraId="4294FEB6" w14:textId="7FB9CCEC" w:rsidR="00A8433C" w:rsidRPr="000E569A" w:rsidRDefault="00CA1E6B" w:rsidP="00C056E0">
            <w:pPr>
              <w:pStyle w:val="BodyText"/>
              <w:contextualSpacing/>
              <w:jc w:val="center"/>
            </w:pPr>
            <w:r w:rsidRPr="00180852">
              <w:t>FIKI AJI PANUNTUN</w:t>
            </w:r>
          </w:p>
        </w:tc>
        <w:tc>
          <w:tcPr>
            <w:tcW w:w="2032" w:type="dxa"/>
          </w:tcPr>
          <w:p w14:paraId="68FC582B" w14:textId="32C292C3" w:rsidR="00A8433C" w:rsidRPr="000E569A" w:rsidRDefault="00CA1E6B" w:rsidP="00C056E0">
            <w:pPr>
              <w:pStyle w:val="BodyText"/>
              <w:contextualSpacing/>
              <w:jc w:val="center"/>
            </w:pPr>
            <w:r w:rsidRPr="00180852">
              <w:t>201011400707</w:t>
            </w:r>
          </w:p>
        </w:tc>
        <w:tc>
          <w:tcPr>
            <w:tcW w:w="3347" w:type="dxa"/>
          </w:tcPr>
          <w:p w14:paraId="33CF5179" w14:textId="63EBAC6F" w:rsidR="00A8433C" w:rsidRPr="00CA1E6B" w:rsidRDefault="00CA1E6B" w:rsidP="00C056E0">
            <w:pPr>
              <w:pStyle w:val="BodyText"/>
              <w:contextualSpacing/>
              <w:jc w:val="center"/>
            </w:pPr>
            <w:proofErr w:type="spellStart"/>
            <w:r>
              <w:t>Peserta</w:t>
            </w:r>
            <w:proofErr w:type="spellEnd"/>
          </w:p>
        </w:tc>
      </w:tr>
      <w:tr w:rsidR="00CD171F" w:rsidRPr="00F20A6A" w14:paraId="18A3DC85" w14:textId="77777777" w:rsidTr="006E2B19">
        <w:tc>
          <w:tcPr>
            <w:tcW w:w="698" w:type="dxa"/>
          </w:tcPr>
          <w:p w14:paraId="199B5301" w14:textId="614FA3D2" w:rsidR="00CD171F" w:rsidRPr="00CD171F" w:rsidRDefault="00CD171F" w:rsidP="00C056E0">
            <w:pPr>
              <w:pStyle w:val="BodyText"/>
              <w:contextualSpacing/>
              <w:jc w:val="center"/>
            </w:pPr>
            <w:r>
              <w:t>3</w:t>
            </w:r>
          </w:p>
        </w:tc>
        <w:tc>
          <w:tcPr>
            <w:tcW w:w="3420" w:type="dxa"/>
          </w:tcPr>
          <w:p w14:paraId="76CBFCB7" w14:textId="26E16DDB" w:rsidR="00CD171F" w:rsidRPr="000E569A" w:rsidRDefault="00CA1E6B" w:rsidP="00C056E0">
            <w:pPr>
              <w:pStyle w:val="BodyText"/>
              <w:contextualSpacing/>
              <w:jc w:val="center"/>
            </w:pPr>
            <w:r w:rsidRPr="00180852">
              <w:t>RANGGA ARIANSYAH</w:t>
            </w:r>
          </w:p>
        </w:tc>
        <w:tc>
          <w:tcPr>
            <w:tcW w:w="2032" w:type="dxa"/>
          </w:tcPr>
          <w:p w14:paraId="0AAAF0E5" w14:textId="49D7EE17" w:rsidR="00CD171F" w:rsidRPr="000E569A" w:rsidRDefault="00CA1E6B" w:rsidP="00C056E0">
            <w:pPr>
              <w:pStyle w:val="BodyText"/>
              <w:contextualSpacing/>
              <w:jc w:val="center"/>
            </w:pPr>
            <w:r w:rsidRPr="00180852">
              <w:t>201011400688</w:t>
            </w:r>
          </w:p>
        </w:tc>
        <w:tc>
          <w:tcPr>
            <w:tcW w:w="3347" w:type="dxa"/>
          </w:tcPr>
          <w:p w14:paraId="5AE830C5" w14:textId="5B216F42" w:rsidR="00CD171F" w:rsidRPr="00CA1E6B" w:rsidRDefault="00CA1E6B" w:rsidP="00C056E0">
            <w:pPr>
              <w:pStyle w:val="BodyText"/>
              <w:contextualSpacing/>
              <w:jc w:val="center"/>
            </w:pPr>
            <w:proofErr w:type="spellStart"/>
            <w:r>
              <w:t>Peserta</w:t>
            </w:r>
            <w:proofErr w:type="spellEnd"/>
          </w:p>
        </w:tc>
      </w:tr>
    </w:tbl>
    <w:p w14:paraId="3BD75F10" w14:textId="01110E6B" w:rsidR="008F4E4A" w:rsidRPr="00F20A6A" w:rsidRDefault="006E2B19" w:rsidP="00C056E0">
      <w:pPr>
        <w:pStyle w:val="BodyText"/>
        <w:tabs>
          <w:tab w:val="left" w:pos="2833"/>
        </w:tabs>
        <w:contextualSpacing/>
        <w:jc w:val="both"/>
        <w:rPr>
          <w:lang w:val="id-ID"/>
        </w:rPr>
      </w:pPr>
      <w:r>
        <w:t xml:space="preserve">  </w:t>
      </w:r>
      <w:r w:rsidR="008F4E4A" w:rsidRPr="00F20A6A">
        <w:rPr>
          <w:lang w:val="id-ID"/>
        </w:rPr>
        <w:t>telah melaksanakan kegiatan sebagai berikut</w:t>
      </w:r>
      <w:r w:rsidR="004E75DA">
        <w:t xml:space="preserve"> </w:t>
      </w:r>
      <w:r w:rsidR="008F4E4A" w:rsidRPr="00F20A6A">
        <w:rPr>
          <w:lang w:val="id-ID"/>
        </w:rPr>
        <w:t>: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83"/>
        <w:gridCol w:w="5277"/>
      </w:tblGrid>
      <w:tr w:rsidR="008F4E4A" w:rsidRPr="00F20A6A" w14:paraId="0D7D91EB" w14:textId="77777777" w:rsidTr="00FD3EF3">
        <w:tc>
          <w:tcPr>
            <w:tcW w:w="3796" w:type="dxa"/>
          </w:tcPr>
          <w:p w14:paraId="5066CEDD" w14:textId="77777777" w:rsidR="008F4E4A" w:rsidRPr="00F20A6A" w:rsidRDefault="008F4E4A" w:rsidP="00C056E0">
            <w:pPr>
              <w:pStyle w:val="BodyText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Nama Kegiatan</w:t>
            </w:r>
          </w:p>
        </w:tc>
        <w:tc>
          <w:tcPr>
            <w:tcW w:w="283" w:type="dxa"/>
          </w:tcPr>
          <w:p w14:paraId="131ADD43" w14:textId="77777777" w:rsidR="008F4E4A" w:rsidRPr="00F20A6A" w:rsidRDefault="008F4E4A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277" w:type="dxa"/>
          </w:tcPr>
          <w:p w14:paraId="08A7192D" w14:textId="5D0A7508" w:rsidR="008F4E4A" w:rsidRPr="009D5ED1" w:rsidRDefault="00CA1E6B" w:rsidP="00C056E0">
            <w:pPr>
              <w:pStyle w:val="BodyText"/>
              <w:tabs>
                <w:tab w:val="left" w:pos="2833"/>
              </w:tabs>
              <w:contextualSpacing/>
              <w:jc w:val="both"/>
            </w:pPr>
            <w:proofErr w:type="spellStart"/>
            <w:r w:rsidRPr="00CA1E6B">
              <w:t>Kerja</w:t>
            </w:r>
            <w:proofErr w:type="spellEnd"/>
            <w:r w:rsidRPr="00CA1E6B">
              <w:t xml:space="preserve"> </w:t>
            </w:r>
            <w:proofErr w:type="spellStart"/>
            <w:r w:rsidRPr="00CA1E6B">
              <w:t>Praktek</w:t>
            </w:r>
            <w:proofErr w:type="spellEnd"/>
          </w:p>
        </w:tc>
      </w:tr>
      <w:tr w:rsidR="00BE2419" w:rsidRPr="00F20A6A" w14:paraId="4F0E0FF7" w14:textId="77777777" w:rsidTr="00FD3EF3">
        <w:tc>
          <w:tcPr>
            <w:tcW w:w="3796" w:type="dxa"/>
          </w:tcPr>
          <w:p w14:paraId="60982CBD" w14:textId="0C85C1CD" w:rsidR="00BE2419" w:rsidRPr="00BE2419" w:rsidRDefault="00BE2419" w:rsidP="00C056E0">
            <w:pPr>
              <w:pStyle w:val="BodyText"/>
              <w:contextualSpacing/>
            </w:pPr>
            <w:proofErr w:type="spellStart"/>
            <w:r>
              <w:t>Judul</w:t>
            </w:r>
            <w:proofErr w:type="spellEnd"/>
            <w:r>
              <w:t xml:space="preserve">/Tema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</w:tcPr>
          <w:p w14:paraId="48F9463F" w14:textId="33F5C360" w:rsidR="00BE2419" w:rsidRPr="00FD3EF3" w:rsidRDefault="00FD3EF3" w:rsidP="00C056E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77" w:type="dxa"/>
          </w:tcPr>
          <w:p w14:paraId="1E08B4D5" w14:textId="4411FC78" w:rsidR="00BE2419" w:rsidRPr="00E84088" w:rsidRDefault="00CA1E6B" w:rsidP="00C056E0">
            <w:pPr>
              <w:pStyle w:val="BodyText"/>
              <w:tabs>
                <w:tab w:val="left" w:pos="2833"/>
              </w:tabs>
              <w:contextualSpacing/>
              <w:jc w:val="both"/>
            </w:pPr>
            <w:r w:rsidRPr="00CA1E6B">
              <w:t xml:space="preserve">PEMBUATAN APLIKASI MANAJEMEN KONTER PULSA DALAM MENINGKATKAN EFEKTIVITAS PENJUALAN DENGAN </w:t>
            </w:r>
            <w:r w:rsidR="00CE4DA9" w:rsidRPr="00CA1E6B">
              <w:t>MODEL</w:t>
            </w:r>
            <w:r w:rsidR="00CE4DA9" w:rsidRPr="00CA1E6B">
              <w:t xml:space="preserve"> </w:t>
            </w:r>
            <w:r w:rsidRPr="00CA1E6B">
              <w:t>AGILE</w:t>
            </w:r>
          </w:p>
        </w:tc>
      </w:tr>
      <w:tr w:rsidR="008F4E4A" w:rsidRPr="00F20A6A" w14:paraId="1BF741F8" w14:textId="77777777" w:rsidTr="00FD3EF3">
        <w:tc>
          <w:tcPr>
            <w:tcW w:w="3796" w:type="dxa"/>
          </w:tcPr>
          <w:p w14:paraId="6BD9A810" w14:textId="77777777" w:rsidR="008F4E4A" w:rsidRPr="00F20A6A" w:rsidRDefault="008F4E4A" w:rsidP="00C056E0">
            <w:pPr>
              <w:pStyle w:val="BodyText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>Hari/Tanggal Pelaksanaan Kegiatan</w:t>
            </w:r>
          </w:p>
        </w:tc>
        <w:tc>
          <w:tcPr>
            <w:tcW w:w="283" w:type="dxa"/>
          </w:tcPr>
          <w:p w14:paraId="1811554B" w14:textId="77777777" w:rsidR="008F4E4A" w:rsidRPr="00F20A6A" w:rsidRDefault="008F4E4A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277" w:type="dxa"/>
          </w:tcPr>
          <w:p w14:paraId="6C01CBE0" w14:textId="53936DF1" w:rsidR="008F4E4A" w:rsidRPr="00AC261A" w:rsidRDefault="00CA1E6B" w:rsidP="00C056E0">
            <w:pPr>
              <w:pStyle w:val="BodyText"/>
              <w:tabs>
                <w:tab w:val="left" w:pos="2833"/>
              </w:tabs>
              <w:contextualSpacing/>
              <w:jc w:val="both"/>
            </w:pPr>
            <w:r w:rsidRPr="00D82422">
              <w:rPr>
                <w:color w:val="000000" w:themeColor="text1"/>
              </w:rPr>
              <w:t xml:space="preserve">03 </w:t>
            </w:r>
            <w:proofErr w:type="spellStart"/>
            <w:r w:rsidRPr="00D82422">
              <w:rPr>
                <w:color w:val="000000" w:themeColor="text1"/>
              </w:rPr>
              <w:t>M</w:t>
            </w:r>
            <w:r w:rsidR="00CE4DA9">
              <w:rPr>
                <w:color w:val="000000" w:themeColor="text1"/>
              </w:rPr>
              <w:t>aret</w:t>
            </w:r>
            <w:proofErr w:type="spellEnd"/>
            <w:r w:rsidRPr="00D82422">
              <w:rPr>
                <w:color w:val="000000" w:themeColor="text1"/>
              </w:rPr>
              <w:t xml:space="preserve"> 2023 s/d 0</w:t>
            </w:r>
            <w:r>
              <w:rPr>
                <w:color w:val="000000" w:themeColor="text1"/>
              </w:rPr>
              <w:t>3</w:t>
            </w:r>
            <w:r w:rsidRPr="00D8242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Mei </w:t>
            </w:r>
            <w:r w:rsidRPr="00D82422">
              <w:rPr>
                <w:color w:val="000000" w:themeColor="text1"/>
              </w:rPr>
              <w:t>2023</w:t>
            </w:r>
          </w:p>
        </w:tc>
      </w:tr>
      <w:tr w:rsidR="008F4E4A" w:rsidRPr="00F20A6A" w14:paraId="26AA5651" w14:textId="77777777" w:rsidTr="00FD3EF3">
        <w:tc>
          <w:tcPr>
            <w:tcW w:w="3796" w:type="dxa"/>
          </w:tcPr>
          <w:p w14:paraId="77AA88A7" w14:textId="77777777" w:rsidR="008F4E4A" w:rsidRPr="00F20A6A" w:rsidRDefault="008F4E4A" w:rsidP="00C056E0">
            <w:pPr>
              <w:pStyle w:val="BodyText"/>
              <w:contextualSpacing/>
              <w:rPr>
                <w:lang w:val="id-ID"/>
              </w:rPr>
            </w:pPr>
            <w:r w:rsidRPr="00F20A6A">
              <w:rPr>
                <w:lang w:val="id-ID"/>
              </w:rPr>
              <w:t xml:space="preserve">Tempat </w:t>
            </w:r>
          </w:p>
        </w:tc>
        <w:tc>
          <w:tcPr>
            <w:tcW w:w="283" w:type="dxa"/>
          </w:tcPr>
          <w:p w14:paraId="64496C65" w14:textId="77777777" w:rsidR="008F4E4A" w:rsidRPr="00F20A6A" w:rsidRDefault="008F4E4A" w:rsidP="00C056E0">
            <w:pPr>
              <w:contextualSpacing/>
              <w:rPr>
                <w:sz w:val="24"/>
                <w:szCs w:val="24"/>
                <w:lang w:val="id-ID"/>
              </w:rPr>
            </w:pPr>
            <w:r w:rsidRPr="00F20A6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277" w:type="dxa"/>
          </w:tcPr>
          <w:p w14:paraId="6FD05719" w14:textId="68BA47A5" w:rsidR="008F4E4A" w:rsidRPr="00E84088" w:rsidRDefault="00CA1E6B" w:rsidP="00C056E0">
            <w:pPr>
              <w:pStyle w:val="BodyText"/>
              <w:tabs>
                <w:tab w:val="left" w:pos="2833"/>
              </w:tabs>
              <w:contextualSpacing/>
              <w:jc w:val="both"/>
            </w:pPr>
            <w:r>
              <w:t>Yuda Cell</w:t>
            </w:r>
          </w:p>
        </w:tc>
      </w:tr>
    </w:tbl>
    <w:p w14:paraId="7EF3B364" w14:textId="77777777" w:rsidR="00AF3F67" w:rsidRDefault="00AF3F67" w:rsidP="00C056E0">
      <w:pPr>
        <w:ind w:left="142" w:right="-490"/>
        <w:contextualSpacing/>
        <w:jc w:val="both"/>
        <w:rPr>
          <w:sz w:val="24"/>
          <w:szCs w:val="24"/>
          <w:lang w:val="id-ID"/>
        </w:rPr>
      </w:pPr>
    </w:p>
    <w:p w14:paraId="207E24A1" w14:textId="03840986" w:rsidR="00A8433C" w:rsidRPr="002252C2" w:rsidRDefault="002252C2" w:rsidP="00C056E0">
      <w:pPr>
        <w:ind w:left="142" w:right="-490"/>
        <w:contextualSpacing/>
        <w:jc w:val="both"/>
        <w:rPr>
          <w:sz w:val="24"/>
          <w:szCs w:val="24"/>
        </w:rPr>
      </w:pPr>
      <w:r w:rsidRPr="00F20A6A">
        <w:rPr>
          <w:sz w:val="24"/>
          <w:szCs w:val="24"/>
          <w:lang w:val="id-ID"/>
        </w:rPr>
        <w:t xml:space="preserve">Kegiatan tersebut di atas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r w:rsidR="00C37F06"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 w:rsidR="009B110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serta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memberikan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manfaat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bagi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kedua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belah</w:t>
      </w:r>
      <w:proofErr w:type="spellEnd"/>
      <w:r w:rsidR="00094119">
        <w:rPr>
          <w:sz w:val="24"/>
          <w:szCs w:val="24"/>
        </w:rPr>
        <w:t xml:space="preserve"> </w:t>
      </w:r>
      <w:proofErr w:type="spellStart"/>
      <w:r w:rsidR="00094119"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. </w:t>
      </w:r>
    </w:p>
    <w:p w14:paraId="04BC544E" w14:textId="77777777" w:rsidR="005E5413" w:rsidRPr="00F20A6A" w:rsidRDefault="005E5413" w:rsidP="00C056E0">
      <w:pPr>
        <w:contextualSpacing/>
        <w:rPr>
          <w:lang w:val="id-ID"/>
        </w:rPr>
      </w:pPr>
    </w:p>
    <w:tbl>
      <w:tblPr>
        <w:tblStyle w:val="TableGrid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0"/>
        <w:gridCol w:w="4678"/>
      </w:tblGrid>
      <w:tr w:rsidR="00AC261A" w:rsidRPr="00F20A6A" w14:paraId="7AA2FB97" w14:textId="77777777" w:rsidTr="00AC261A">
        <w:tc>
          <w:tcPr>
            <w:tcW w:w="5250" w:type="dxa"/>
          </w:tcPr>
          <w:p w14:paraId="307FE330" w14:textId="77777777" w:rsidR="00AC261A" w:rsidRDefault="00AC261A" w:rsidP="00C056E0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</w:p>
          <w:p w14:paraId="701CE868" w14:textId="77777777" w:rsidR="005F4C38" w:rsidRPr="00D661C5" w:rsidRDefault="005F4C38" w:rsidP="00C056E0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</w:p>
          <w:p w14:paraId="353B6DF9" w14:textId="04702348" w:rsidR="00AC261A" w:rsidRPr="00FD3EF3" w:rsidRDefault="00FD3EF3" w:rsidP="00C056E0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Ketua/</w:t>
            </w:r>
            <w:proofErr w:type="spellStart"/>
            <w:r>
              <w:rPr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Penanggung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Jawab Mitra</w:t>
            </w:r>
          </w:p>
          <w:p w14:paraId="43F6B283" w14:textId="5D06353B" w:rsidR="00AC261A" w:rsidRPr="00D661C5" w:rsidRDefault="00AC261A" w:rsidP="00C056E0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</w:p>
          <w:p w14:paraId="17703EAB" w14:textId="77777777" w:rsidR="00AC261A" w:rsidRDefault="00AC261A" w:rsidP="00C056E0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4820E117" w14:textId="77777777" w:rsidR="00AC261A" w:rsidRPr="00D661C5" w:rsidRDefault="00AC261A" w:rsidP="00C056E0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30680753" w14:textId="31A0A35D" w:rsidR="00AC261A" w:rsidRDefault="00AC261A" w:rsidP="00C056E0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7AA7F861" w14:textId="77777777" w:rsidR="008863FD" w:rsidRPr="00D661C5" w:rsidRDefault="008863FD" w:rsidP="00C056E0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21EDB812" w14:textId="6FE8BF48" w:rsidR="00AC261A" w:rsidRPr="00D661C5" w:rsidRDefault="00CA1E6B" w:rsidP="00C056E0">
            <w:pPr>
              <w:pStyle w:val="TableParagraph"/>
              <w:ind w:right="202"/>
              <w:jc w:val="both"/>
              <w:rPr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US"/>
              </w:rPr>
              <w:t>Ngatino</w:t>
            </w:r>
            <w:proofErr w:type="spellEnd"/>
          </w:p>
          <w:p w14:paraId="1AEF9A36" w14:textId="4157C83E" w:rsidR="00AC261A" w:rsidRPr="00032867" w:rsidRDefault="005F4C38" w:rsidP="00C056E0">
            <w:pPr>
              <w:contextualSpacing/>
              <w:rPr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</w:rPr>
              <w:t xml:space="preserve">No. </w:t>
            </w:r>
            <w:proofErr w:type="spellStart"/>
            <w:r>
              <w:rPr>
                <w:b/>
                <w:sz w:val="24"/>
                <w:szCs w:val="24"/>
              </w:rPr>
              <w:t>Identitas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5F4C38">
              <w:rPr>
                <w:b/>
                <w:sz w:val="24"/>
                <w:szCs w:val="24"/>
              </w:rPr>
              <w:t>3674070108580003</w:t>
            </w:r>
          </w:p>
        </w:tc>
        <w:tc>
          <w:tcPr>
            <w:tcW w:w="4678" w:type="dxa"/>
          </w:tcPr>
          <w:p w14:paraId="0767CA45" w14:textId="51EFBC46" w:rsidR="00AC261A" w:rsidRDefault="00AC261A" w:rsidP="00377DB5">
            <w:pPr>
              <w:pStyle w:val="TableParagraph"/>
              <w:tabs>
                <w:tab w:val="right" w:leader="dot" w:pos="4396"/>
              </w:tabs>
              <w:jc w:val="both"/>
              <w:rPr>
                <w:sz w:val="24"/>
                <w:szCs w:val="24"/>
                <w:lang w:val="en-US"/>
              </w:rPr>
            </w:pPr>
            <w:r w:rsidRPr="00D661C5">
              <w:rPr>
                <w:sz w:val="24"/>
                <w:szCs w:val="24"/>
              </w:rPr>
              <w:t>Tangerang</w:t>
            </w:r>
            <w:r w:rsidRPr="00D661C5">
              <w:rPr>
                <w:spacing w:val="-1"/>
                <w:sz w:val="24"/>
                <w:szCs w:val="24"/>
              </w:rPr>
              <w:t xml:space="preserve"> </w:t>
            </w:r>
            <w:r w:rsidRPr="00D661C5">
              <w:rPr>
                <w:sz w:val="24"/>
                <w:szCs w:val="24"/>
              </w:rPr>
              <w:t>Selatan</w:t>
            </w:r>
            <w:r w:rsidRPr="00D661C5">
              <w:rPr>
                <w:sz w:val="24"/>
                <w:szCs w:val="24"/>
                <w:lang w:val="en-US"/>
              </w:rPr>
              <w:t xml:space="preserve">, </w:t>
            </w:r>
            <w:r w:rsidR="00CA1E6B">
              <w:rPr>
                <w:sz w:val="24"/>
                <w:szCs w:val="24"/>
                <w:lang w:val="en-US"/>
              </w:rPr>
              <w:t xml:space="preserve">27 </w:t>
            </w:r>
            <w:proofErr w:type="spellStart"/>
            <w:r w:rsidR="00CA1E6B"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CA1E6B">
              <w:rPr>
                <w:sz w:val="24"/>
                <w:szCs w:val="24"/>
                <w:lang w:val="en-US"/>
              </w:rPr>
              <w:t xml:space="preserve"> </w:t>
            </w:r>
            <w:r w:rsidRPr="00D661C5">
              <w:rPr>
                <w:sz w:val="24"/>
                <w:szCs w:val="24"/>
                <w:lang w:val="en-US"/>
              </w:rPr>
              <w:t>202</w:t>
            </w:r>
            <w:r w:rsidR="00302D7C">
              <w:rPr>
                <w:sz w:val="24"/>
                <w:szCs w:val="24"/>
                <w:lang w:val="en-US"/>
              </w:rPr>
              <w:t>3</w:t>
            </w:r>
          </w:p>
          <w:p w14:paraId="0439D4EF" w14:textId="77777777" w:rsidR="00CA1E6B" w:rsidRPr="00377DB5" w:rsidRDefault="00CA1E6B" w:rsidP="00377DB5">
            <w:pPr>
              <w:pStyle w:val="TableParagraph"/>
              <w:tabs>
                <w:tab w:val="right" w:leader="dot" w:pos="4396"/>
              </w:tabs>
              <w:jc w:val="both"/>
              <w:rPr>
                <w:sz w:val="24"/>
                <w:szCs w:val="24"/>
                <w:lang w:val="en-US"/>
              </w:rPr>
            </w:pPr>
          </w:p>
          <w:p w14:paraId="33C7796E" w14:textId="77777777" w:rsidR="00AC261A" w:rsidRPr="00D661C5" w:rsidRDefault="00AC261A" w:rsidP="00C056E0">
            <w:pPr>
              <w:pStyle w:val="TableParagraph"/>
              <w:ind w:right="199"/>
              <w:jc w:val="both"/>
              <w:rPr>
                <w:sz w:val="24"/>
                <w:szCs w:val="24"/>
                <w:lang w:val="en-US"/>
              </w:rPr>
            </w:pPr>
            <w:r w:rsidRPr="00D661C5">
              <w:rPr>
                <w:sz w:val="24"/>
                <w:szCs w:val="24"/>
              </w:rPr>
              <w:t>Ketua Program Studi Teknik</w:t>
            </w:r>
            <w:r w:rsidRPr="00D661C5">
              <w:rPr>
                <w:spacing w:val="-8"/>
                <w:sz w:val="24"/>
                <w:szCs w:val="24"/>
              </w:rPr>
              <w:t xml:space="preserve"> </w:t>
            </w:r>
            <w:r w:rsidRPr="00D661C5">
              <w:rPr>
                <w:sz w:val="24"/>
                <w:szCs w:val="24"/>
              </w:rPr>
              <w:t>Informatika</w:t>
            </w:r>
            <w:r w:rsidRPr="00D661C5">
              <w:rPr>
                <w:sz w:val="24"/>
                <w:szCs w:val="24"/>
                <w:lang w:val="en-US"/>
              </w:rPr>
              <w:t xml:space="preserve"> S1 Universitas Pamulang</w:t>
            </w:r>
          </w:p>
          <w:p w14:paraId="068A4BED" w14:textId="77777777" w:rsidR="00AC261A" w:rsidRPr="00D661C5" w:rsidRDefault="00AC261A" w:rsidP="00C056E0">
            <w:pPr>
              <w:pStyle w:val="TableParagraph"/>
              <w:jc w:val="both"/>
              <w:rPr>
                <w:sz w:val="24"/>
                <w:szCs w:val="24"/>
              </w:rPr>
            </w:pPr>
          </w:p>
          <w:p w14:paraId="75C08CA5" w14:textId="2D002D68" w:rsidR="00AC261A" w:rsidRDefault="00AC261A" w:rsidP="00C056E0">
            <w:pPr>
              <w:pStyle w:val="TableParagraph"/>
              <w:ind w:right="199"/>
              <w:jc w:val="both"/>
              <w:rPr>
                <w:b/>
                <w:sz w:val="24"/>
                <w:szCs w:val="24"/>
                <w:u w:val="thick"/>
              </w:rPr>
            </w:pPr>
          </w:p>
          <w:p w14:paraId="7ADAA95F" w14:textId="77777777" w:rsidR="008863FD" w:rsidRPr="00D661C5" w:rsidRDefault="008863FD" w:rsidP="00C056E0">
            <w:pPr>
              <w:pStyle w:val="TableParagraph"/>
              <w:ind w:right="199"/>
              <w:jc w:val="both"/>
              <w:rPr>
                <w:b/>
                <w:sz w:val="24"/>
                <w:szCs w:val="24"/>
                <w:u w:val="thick"/>
              </w:rPr>
            </w:pPr>
          </w:p>
          <w:p w14:paraId="76E09099" w14:textId="77777777" w:rsidR="00AC261A" w:rsidRPr="00D661C5" w:rsidRDefault="00AC261A" w:rsidP="00C056E0">
            <w:pPr>
              <w:pStyle w:val="TableParagraph"/>
              <w:ind w:right="199"/>
              <w:jc w:val="both"/>
              <w:rPr>
                <w:b/>
                <w:sz w:val="24"/>
                <w:szCs w:val="24"/>
                <w:u w:val="thick"/>
              </w:rPr>
            </w:pPr>
          </w:p>
          <w:p w14:paraId="201824C3" w14:textId="77777777" w:rsidR="00AC261A" w:rsidRPr="00487C7E" w:rsidRDefault="00AC261A" w:rsidP="00C056E0">
            <w:pPr>
              <w:pStyle w:val="TableParagraph"/>
              <w:ind w:right="202"/>
              <w:jc w:val="both"/>
              <w:rPr>
                <w:b/>
                <w:sz w:val="24"/>
                <w:szCs w:val="24"/>
                <w:u w:val="single"/>
                <w:lang w:val="en-US"/>
              </w:rPr>
            </w:pPr>
            <w:r w:rsidRPr="00D661C5">
              <w:rPr>
                <w:b/>
                <w:sz w:val="24"/>
                <w:szCs w:val="24"/>
                <w:u w:val="single"/>
              </w:rPr>
              <w:t>Achmad Udin Zailani, S. Kom., M.</w:t>
            </w:r>
            <w:r w:rsidRPr="00D661C5">
              <w:rPr>
                <w:b/>
                <w:spacing w:val="-11"/>
                <w:sz w:val="24"/>
                <w:szCs w:val="24"/>
                <w:u w:val="single"/>
              </w:rPr>
              <w:t xml:space="preserve"> </w:t>
            </w:r>
            <w:r w:rsidRPr="00D661C5">
              <w:rPr>
                <w:b/>
                <w:sz w:val="24"/>
                <w:szCs w:val="24"/>
                <w:u w:val="single"/>
              </w:rPr>
              <w:t>Kom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.</w:t>
            </w:r>
          </w:p>
          <w:p w14:paraId="74FBCAE0" w14:textId="594704F6" w:rsidR="00AC261A" w:rsidRPr="00581BDE" w:rsidRDefault="00AC261A" w:rsidP="00C056E0">
            <w:pPr>
              <w:contextualSpacing/>
              <w:rPr>
                <w:sz w:val="24"/>
                <w:szCs w:val="24"/>
              </w:rPr>
            </w:pPr>
            <w:r w:rsidRPr="00D661C5">
              <w:rPr>
                <w:b/>
                <w:sz w:val="24"/>
                <w:szCs w:val="24"/>
              </w:rPr>
              <w:t>NIDN 0429058303</w:t>
            </w:r>
          </w:p>
        </w:tc>
      </w:tr>
    </w:tbl>
    <w:p w14:paraId="232B86BB" w14:textId="4EFF1E5F" w:rsidR="005E5413" w:rsidRPr="00E96451" w:rsidRDefault="005E5413" w:rsidP="00C056E0"/>
    <w:sectPr w:rsidR="005E5413" w:rsidRPr="00E96451" w:rsidSect="00C056E0">
      <w:type w:val="continuous"/>
      <w:pgSz w:w="11906" w:h="16838" w:code="9"/>
      <w:pgMar w:top="260" w:right="1720" w:bottom="142" w:left="13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CC8"/>
    <w:multiLevelType w:val="multilevel"/>
    <w:tmpl w:val="066CB8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404F60"/>
    <w:multiLevelType w:val="hybridMultilevel"/>
    <w:tmpl w:val="936AC3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13C2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16B88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68BE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58FD"/>
    <w:multiLevelType w:val="hybridMultilevel"/>
    <w:tmpl w:val="7AD6F5A0"/>
    <w:lvl w:ilvl="0" w:tplc="ADD42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1A37"/>
    <w:multiLevelType w:val="hybridMultilevel"/>
    <w:tmpl w:val="D87A4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4D5C"/>
    <w:multiLevelType w:val="hybridMultilevel"/>
    <w:tmpl w:val="774AF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C3AEE"/>
    <w:multiLevelType w:val="hybridMultilevel"/>
    <w:tmpl w:val="0D2834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650DB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759F8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F6472"/>
    <w:multiLevelType w:val="hybridMultilevel"/>
    <w:tmpl w:val="774A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75733"/>
    <w:multiLevelType w:val="hybridMultilevel"/>
    <w:tmpl w:val="D2FE0FA6"/>
    <w:lvl w:ilvl="0" w:tplc="575CE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54845">
    <w:abstractNumId w:val="0"/>
  </w:num>
  <w:num w:numId="2" w16cid:durableId="345714873">
    <w:abstractNumId w:val="7"/>
  </w:num>
  <w:num w:numId="3" w16cid:durableId="1101871984">
    <w:abstractNumId w:val="4"/>
  </w:num>
  <w:num w:numId="4" w16cid:durableId="1472407938">
    <w:abstractNumId w:val="9"/>
  </w:num>
  <w:num w:numId="5" w16cid:durableId="1911305913">
    <w:abstractNumId w:val="11"/>
  </w:num>
  <w:num w:numId="6" w16cid:durableId="432286836">
    <w:abstractNumId w:val="1"/>
  </w:num>
  <w:num w:numId="7" w16cid:durableId="32965075">
    <w:abstractNumId w:val="3"/>
  </w:num>
  <w:num w:numId="8" w16cid:durableId="1701200934">
    <w:abstractNumId w:val="8"/>
  </w:num>
  <w:num w:numId="9" w16cid:durableId="1493912779">
    <w:abstractNumId w:val="2"/>
  </w:num>
  <w:num w:numId="10" w16cid:durableId="720713593">
    <w:abstractNumId w:val="10"/>
  </w:num>
  <w:num w:numId="11" w16cid:durableId="1844467708">
    <w:abstractNumId w:val="6"/>
  </w:num>
  <w:num w:numId="12" w16cid:durableId="257835551">
    <w:abstractNumId w:val="5"/>
  </w:num>
  <w:num w:numId="13" w16cid:durableId="308561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A0"/>
    <w:rsid w:val="00032867"/>
    <w:rsid w:val="00090925"/>
    <w:rsid w:val="00094119"/>
    <w:rsid w:val="000C501E"/>
    <w:rsid w:val="000C542D"/>
    <w:rsid w:val="000C6CB8"/>
    <w:rsid w:val="000C7ABC"/>
    <w:rsid w:val="000E569A"/>
    <w:rsid w:val="001057A3"/>
    <w:rsid w:val="00131C27"/>
    <w:rsid w:val="00156633"/>
    <w:rsid w:val="0017142D"/>
    <w:rsid w:val="001C1B1A"/>
    <w:rsid w:val="002252C2"/>
    <w:rsid w:val="00226039"/>
    <w:rsid w:val="00237888"/>
    <w:rsid w:val="00276BFD"/>
    <w:rsid w:val="00276F8E"/>
    <w:rsid w:val="002B57FD"/>
    <w:rsid w:val="002E7A3A"/>
    <w:rsid w:val="00302D7C"/>
    <w:rsid w:val="00337C54"/>
    <w:rsid w:val="003458EB"/>
    <w:rsid w:val="00353EB4"/>
    <w:rsid w:val="003565BA"/>
    <w:rsid w:val="003659D1"/>
    <w:rsid w:val="00377DB5"/>
    <w:rsid w:val="00380E07"/>
    <w:rsid w:val="00393538"/>
    <w:rsid w:val="003A357E"/>
    <w:rsid w:val="003E114D"/>
    <w:rsid w:val="003F1E17"/>
    <w:rsid w:val="003F44D9"/>
    <w:rsid w:val="004025ED"/>
    <w:rsid w:val="00403FA0"/>
    <w:rsid w:val="00426C8A"/>
    <w:rsid w:val="00445603"/>
    <w:rsid w:val="00445DD1"/>
    <w:rsid w:val="0045306A"/>
    <w:rsid w:val="00463DBC"/>
    <w:rsid w:val="004667C2"/>
    <w:rsid w:val="00467258"/>
    <w:rsid w:val="004A3EF5"/>
    <w:rsid w:val="004C5379"/>
    <w:rsid w:val="004C7C6A"/>
    <w:rsid w:val="004E75DA"/>
    <w:rsid w:val="004E7C2A"/>
    <w:rsid w:val="00502C9F"/>
    <w:rsid w:val="005117D9"/>
    <w:rsid w:val="00535062"/>
    <w:rsid w:val="00544C47"/>
    <w:rsid w:val="00581BDE"/>
    <w:rsid w:val="005A2DFE"/>
    <w:rsid w:val="005A6A6C"/>
    <w:rsid w:val="005D372A"/>
    <w:rsid w:val="005E5413"/>
    <w:rsid w:val="005F4C38"/>
    <w:rsid w:val="00610E2F"/>
    <w:rsid w:val="00676630"/>
    <w:rsid w:val="0068426E"/>
    <w:rsid w:val="00686943"/>
    <w:rsid w:val="006A53B6"/>
    <w:rsid w:val="006B5985"/>
    <w:rsid w:val="006E2B19"/>
    <w:rsid w:val="006F23A3"/>
    <w:rsid w:val="0074665B"/>
    <w:rsid w:val="00775859"/>
    <w:rsid w:val="00876B05"/>
    <w:rsid w:val="00884C0F"/>
    <w:rsid w:val="008863FD"/>
    <w:rsid w:val="008A2AA8"/>
    <w:rsid w:val="008C6FB8"/>
    <w:rsid w:val="008E4C8F"/>
    <w:rsid w:val="008F4E4A"/>
    <w:rsid w:val="008F62B6"/>
    <w:rsid w:val="00917B5E"/>
    <w:rsid w:val="00977E71"/>
    <w:rsid w:val="0098332B"/>
    <w:rsid w:val="009B110E"/>
    <w:rsid w:val="009D5ED1"/>
    <w:rsid w:val="00A26E4B"/>
    <w:rsid w:val="00A27AA5"/>
    <w:rsid w:val="00A430A5"/>
    <w:rsid w:val="00A46E1F"/>
    <w:rsid w:val="00A80314"/>
    <w:rsid w:val="00A821B5"/>
    <w:rsid w:val="00A8433C"/>
    <w:rsid w:val="00AC261A"/>
    <w:rsid w:val="00AC6033"/>
    <w:rsid w:val="00AD4166"/>
    <w:rsid w:val="00AF3F67"/>
    <w:rsid w:val="00B12D8D"/>
    <w:rsid w:val="00B14228"/>
    <w:rsid w:val="00B479F6"/>
    <w:rsid w:val="00B64B8E"/>
    <w:rsid w:val="00B67079"/>
    <w:rsid w:val="00BA3133"/>
    <w:rsid w:val="00BD75E3"/>
    <w:rsid w:val="00BE2419"/>
    <w:rsid w:val="00BF0F00"/>
    <w:rsid w:val="00BF7074"/>
    <w:rsid w:val="00C056E0"/>
    <w:rsid w:val="00C2483D"/>
    <w:rsid w:val="00C37F06"/>
    <w:rsid w:val="00CA1E6B"/>
    <w:rsid w:val="00CD171F"/>
    <w:rsid w:val="00CD1C1F"/>
    <w:rsid w:val="00CE4DA9"/>
    <w:rsid w:val="00D22759"/>
    <w:rsid w:val="00D540AA"/>
    <w:rsid w:val="00D6208B"/>
    <w:rsid w:val="00D8702F"/>
    <w:rsid w:val="00E04645"/>
    <w:rsid w:val="00E204EB"/>
    <w:rsid w:val="00E44AFC"/>
    <w:rsid w:val="00E7569E"/>
    <w:rsid w:val="00E84088"/>
    <w:rsid w:val="00E96451"/>
    <w:rsid w:val="00F20A6A"/>
    <w:rsid w:val="00F47D38"/>
    <w:rsid w:val="00F501E1"/>
    <w:rsid w:val="00FD2792"/>
    <w:rsid w:val="00FD3EF3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97806B6"/>
  <w15:docId w15:val="{5360F404-3ADC-4554-A900-4737E65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5E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413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sid w:val="00A8433C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8433C"/>
    <w:pPr>
      <w:widowControl w:val="0"/>
      <w:suppressAutoHyphens/>
    </w:pPr>
    <w:rPr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A8433C"/>
  </w:style>
  <w:style w:type="paragraph" w:customStyle="1" w:styleId="TableParagraph">
    <w:name w:val="Table Paragraph"/>
    <w:basedOn w:val="Normal"/>
    <w:uiPriority w:val="1"/>
    <w:qFormat/>
    <w:rsid w:val="00AC261A"/>
    <w:pPr>
      <w:widowControl w:val="0"/>
      <w:autoSpaceDE w:val="0"/>
      <w:autoSpaceDN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 Agustian</dc:creator>
  <cp:lastModifiedBy>Andri Firman Saputra</cp:lastModifiedBy>
  <cp:revision>10</cp:revision>
  <cp:lastPrinted>2022-09-06T04:48:00Z</cp:lastPrinted>
  <dcterms:created xsi:type="dcterms:W3CDTF">2023-06-27T09:01:00Z</dcterms:created>
  <dcterms:modified xsi:type="dcterms:W3CDTF">2023-06-27T09:18:00Z</dcterms:modified>
</cp:coreProperties>
</file>